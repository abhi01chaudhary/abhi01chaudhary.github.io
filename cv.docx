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1"/>
        </w:numPr>
        <w:spacing w:lineRule="auto" w:line="360" w:before="0" w:after="0"/>
        <w:rPr>
          <w:b/>
          <w:b/>
          <w:bCs/>
          <w:color w:val="000000"/>
          <w:sz w:val="20"/>
        </w:rPr>
      </w:pPr>
      <w:r>
        <w:rPr>
          <w:b/>
          <w:bCs/>
          <w:color w:val="000000"/>
          <w:sz w:val="20"/>
        </w:rPr>
      </w:r>
    </w:p>
    <w:p>
      <w:pPr>
        <w:pStyle w:val="TextBody"/>
        <w:widowControl/>
        <w:spacing w:before="0" w:after="0"/>
        <w:ind w:left="0" w:right="0" w:hanging="0"/>
        <w:rPr/>
      </w:pPr>
      <w:r>
        <w:rPr>
          <w:rFonts w:ascii="Times new Roman" w:hAnsi="Times new Roman"/>
          <w:b w:val="false"/>
          <w:i w:val="false"/>
          <w:caps w:val="false"/>
          <w:smallCaps w:val="false"/>
          <w:color w:val="292B2C"/>
          <w:spacing w:val="0"/>
          <w:sz w:val="22"/>
          <w:szCs w:val="22"/>
        </w:rPr>
        <w:t>Address: Narayantar, Jorpati, Central Development Region, Nepal</w:t>
        <w:br/>
        <w:t>Phone: 9802756493, 025580077</w:t>
        <w:br/>
        <w:t xml:space="preserve">Email: </w:t>
      </w:r>
      <w:hyperlink r:id="rId2">
        <w:r>
          <w:rPr>
            <w:rStyle w:val="InternetLink"/>
            <w:rFonts w:ascii="Times new Roman" w:hAnsi="Times new Roman"/>
            <w:b w:val="false"/>
            <w:i w:val="false"/>
            <w:caps w:val="false"/>
            <w:smallCaps w:val="false"/>
            <w:strike w:val="false"/>
            <w:dstrike w:val="false"/>
            <w:color w:val="002A5B"/>
            <w:spacing w:val="0"/>
            <w:sz w:val="22"/>
            <w:szCs w:val="22"/>
            <w:u w:val="none"/>
            <w:effect w:val="none"/>
          </w:rPr>
          <w:t>abhi01chaudhary@gmail.com</w:t>
        </w:r>
      </w:hyperlink>
      <w:r>
        <w:rPr>
          <w:rFonts w:ascii="Times new Roman" w:hAnsi="Times new Roman"/>
          <w:b w:val="false"/>
          <w:i w:val="false"/>
          <w:caps w:val="false"/>
          <w:smallCaps w:val="false"/>
          <w:strike w:val="false"/>
          <w:dstrike w:val="false"/>
          <w:color w:val="002A5B"/>
          <w:spacing w:val="0"/>
          <w:sz w:val="22"/>
          <w:szCs w:val="22"/>
          <w:u w:val="none"/>
          <w:effect w:val="none"/>
        </w:rPr>
        <w:t xml:space="preserve">, </w:t>
      </w:r>
      <w:hyperlink r:id="rId3">
        <w:r>
          <w:rPr>
            <w:rStyle w:val="InternetLink"/>
            <w:rFonts w:ascii="Times new Roman" w:hAnsi="Times new Roman"/>
            <w:b w:val="false"/>
            <w:i w:val="false"/>
            <w:caps w:val="false"/>
            <w:smallCaps w:val="false"/>
            <w:strike w:val="false"/>
            <w:dstrike w:val="false"/>
            <w:color w:val="002A5B"/>
            <w:spacing w:val="0"/>
            <w:sz w:val="22"/>
            <w:szCs w:val="22"/>
            <w:u w:val="none"/>
            <w:effect w:val="none"/>
          </w:rPr>
          <w:t>abhishek.chaudhary@yoursdigitally.co</w:t>
        </w:r>
      </w:hyperlink>
    </w:p>
    <w:p>
      <w:pPr>
        <w:pStyle w:val="Normal"/>
        <w:spacing w:lineRule="auto" w:line="360" w:before="0" w:after="0"/>
        <w:jc w:val="center"/>
        <w:rPr>
          <w:rFonts w:ascii="Times new Roman" w:hAnsi="Times new Roman"/>
          <w:b/>
          <w:b/>
          <w:bCs/>
          <w:color w:val="000000"/>
          <w:sz w:val="20"/>
        </w:rPr>
      </w:pPr>
      <w:r>
        <w:rPr>
          <w:rFonts w:ascii="Times new Roman" w:hAnsi="Times new Roman"/>
          <w:b/>
          <w:bCs/>
          <w:color w:val="000000"/>
          <w:sz w:val="20"/>
        </w:rPr>
      </w:r>
    </w:p>
    <w:p>
      <w:pPr>
        <w:pStyle w:val="Normal"/>
        <w:spacing w:lineRule="auto" w:line="360" w:before="0" w:after="0"/>
        <w:jc w:val="center"/>
        <w:rPr>
          <w:rFonts w:ascii="Times new Roman" w:hAnsi="Times new Roman"/>
          <w:sz w:val="28"/>
          <w:szCs w:val="28"/>
        </w:rPr>
      </w:pPr>
      <w:r>
        <w:rPr>
          <w:rFonts w:ascii="Times new Roman" w:hAnsi="Times new Roman"/>
          <w:b/>
          <w:bCs/>
          <w:i w:val="false"/>
          <w:caps w:val="false"/>
          <w:smallCaps w:val="false"/>
          <w:color w:val="000000"/>
          <w:spacing w:val="0"/>
          <w:sz w:val="28"/>
          <w:szCs w:val="28"/>
        </w:rPr>
        <w:t>Abhishek Chaudhary</w:t>
      </w:r>
    </w:p>
    <w:p>
      <w:pPr>
        <w:pStyle w:val="Normal"/>
        <w:spacing w:lineRule="auto" w:line="360" w:before="0" w:after="0"/>
        <w:rPr>
          <w:rFonts w:ascii="Times new Roman" w:hAnsi="Times new Roman"/>
          <w:bCs/>
          <w:color w:val="000000"/>
          <w:sz w:val="20"/>
        </w:rPr>
      </w:pPr>
      <w:r>
        <w:rPr>
          <w:rFonts w:ascii="Times new Roman" w:hAnsi="Times new Roman"/>
          <w:bCs/>
          <w:color w:val="000000"/>
          <w:sz w:val="20"/>
        </w:rPr>
      </w:r>
    </w:p>
    <w:p>
      <w:pPr>
        <w:pStyle w:val="Normal"/>
        <w:rPr>
          <w:rFonts w:ascii="Times new Roman" w:hAnsi="Times new Roman"/>
          <w:b/>
          <w:b/>
          <w:bCs/>
        </w:rPr>
      </w:pPr>
      <w:r>
        <w:rPr>
          <w:rFonts w:ascii="Times new Roman" w:hAnsi="Times new Roman"/>
          <w:b/>
          <w:bCs/>
        </w:rPr>
        <w:t>Objective</w:t>
      </w:r>
    </w:p>
    <w:p>
      <w:pPr>
        <w:pStyle w:val="Normal"/>
        <w:spacing w:lineRule="auto" w:line="240"/>
        <w:jc w:val="both"/>
        <w:rPr/>
      </w:pPr>
      <w:r>
        <w:rPr>
          <w:rFonts w:ascii="Times new Roman" w:hAnsi="Times new Roman"/>
          <w:b w:val="false"/>
          <w:i w:val="false"/>
          <w:caps w:val="false"/>
          <w:smallCaps w:val="false"/>
          <w:color w:val="292B2C"/>
          <w:spacing w:val="0"/>
          <w:sz w:val="21"/>
          <w:szCs w:val="24"/>
        </w:rPr>
        <w:t xml:space="preserve">I'm a Software engineer / Computer Enthusiast working as a Web Developer at Rillmark Pvt. Ltd from last 2 years and running. I mostly work with </w:t>
      </w:r>
      <w:r>
        <w:rPr>
          <w:rFonts w:ascii="Times new Roman" w:hAnsi="Times new Roman"/>
          <w:b w:val="false"/>
          <w:i w:val="false"/>
          <w:caps w:val="false"/>
          <w:smallCaps w:val="false"/>
          <w:color w:val="292B2C"/>
          <w:spacing w:val="0"/>
          <w:sz w:val="21"/>
          <w:szCs w:val="24"/>
        </w:rPr>
        <w:t>P</w:t>
      </w:r>
      <w:r>
        <w:rPr>
          <w:rFonts w:ascii="Times new Roman" w:hAnsi="Times new Roman"/>
          <w:b w:val="false"/>
          <w:i w:val="false"/>
          <w:caps w:val="false"/>
          <w:smallCaps w:val="false"/>
          <w:color w:val="292B2C"/>
          <w:spacing w:val="0"/>
          <w:sz w:val="21"/>
          <w:szCs w:val="24"/>
        </w:rPr>
        <w:t>h</w:t>
      </w:r>
      <w:r>
        <w:rPr>
          <w:rFonts w:ascii="Times new Roman" w:hAnsi="Times new Roman"/>
          <w:b w:val="false"/>
          <w:i w:val="false"/>
          <w:caps w:val="false"/>
          <w:smallCaps w:val="false"/>
          <w:color w:val="292B2C"/>
          <w:spacing w:val="0"/>
          <w:sz w:val="21"/>
          <w:szCs w:val="24"/>
        </w:rPr>
        <w:t>p</w:t>
      </w:r>
      <w:r>
        <w:rPr>
          <w:rFonts w:ascii="Times new Roman" w:hAnsi="Times new Roman"/>
          <w:b w:val="false"/>
          <w:i w:val="false"/>
          <w:caps w:val="false"/>
          <w:smallCaps w:val="false"/>
          <w:color w:val="292B2C"/>
          <w:spacing w:val="0"/>
          <w:sz w:val="21"/>
          <w:szCs w:val="24"/>
        </w:rPr>
        <w:t xml:space="preserve"> framework </w:t>
      </w:r>
      <w:r>
        <w:rPr>
          <w:rFonts w:ascii="Times new Roman" w:hAnsi="Times new Roman"/>
          <w:b w:val="false"/>
          <w:i w:val="false"/>
          <w:caps w:val="false"/>
          <w:smallCaps w:val="false"/>
          <w:color w:val="292B2C"/>
          <w:spacing w:val="0"/>
          <w:sz w:val="21"/>
          <w:szCs w:val="24"/>
        </w:rPr>
        <w:t>Laravel</w:t>
      </w:r>
      <w:r>
        <w:rPr>
          <w:rFonts w:ascii="Times new Roman" w:hAnsi="Times new Roman"/>
          <w:b w:val="false"/>
          <w:i w:val="false"/>
          <w:caps w:val="false"/>
          <w:smallCaps w:val="false"/>
          <w:color w:val="292B2C"/>
          <w:spacing w:val="0"/>
          <w:sz w:val="21"/>
          <w:szCs w:val="24"/>
        </w:rPr>
        <w:t>, Javascript, Jquery, Vue.js, Html, css, Bootstrap, Wordpress, Mysql, Composer, Git, API Development, Linux, CLI and AWS (basics).</w:t>
      </w:r>
    </w:p>
    <w:p>
      <w:pPr>
        <w:pStyle w:val="Normal"/>
        <w:spacing w:lineRule="auto" w:line="240"/>
        <w:jc w:val="both"/>
        <w:rPr>
          <w:rFonts w:ascii="Times new Roman" w:hAnsi="Times new Roman"/>
          <w:szCs w:val="24"/>
        </w:rPr>
      </w:pPr>
      <w:r>
        <w:rPr>
          <w:rFonts w:ascii="Times new Roman" w:hAnsi="Times new Roman"/>
          <w:szCs w:val="24"/>
        </w:rPr>
      </w:r>
    </w:p>
    <w:p>
      <w:pPr>
        <w:pStyle w:val="Normal"/>
        <w:rPr>
          <w:rFonts w:ascii="Times new Roman" w:hAnsi="Times new Roman"/>
        </w:rPr>
      </w:pPr>
      <w:r>
        <w:rPr>
          <w:rFonts w:ascii="Times new Roman" w:hAnsi="Times new Roman"/>
          <w:b/>
          <w:i w:val="false"/>
        </w:rPr>
        <w:t>Work Experience</w:t>
      </w:r>
    </w:p>
    <w:p>
      <w:pPr>
        <w:pStyle w:val="Normal"/>
        <w:rPr>
          <w:rFonts w:ascii="Times new Roman" w:hAnsi="Times new Roman"/>
        </w:rPr>
      </w:pPr>
      <w:r>
        <w:rPr>
          <w:rFonts w:ascii="Times new Roman" w:hAnsi="Times new Roman"/>
          <w:b/>
          <w:bCs/>
          <w:sz w:val="20"/>
          <w:szCs w:val="20"/>
        </w:rPr>
        <w:t>Php Developer at Rillmark Pvt. Ltd. Maitidevi, Kathmandu</w:t>
      </w:r>
    </w:p>
    <w:p>
      <w:pPr>
        <w:pStyle w:val="Normal"/>
        <w:rPr>
          <w:rFonts w:ascii="Times new Roman" w:hAnsi="Times new Roman"/>
        </w:rPr>
      </w:pPr>
      <w:r>
        <w:rPr>
          <w:rFonts w:ascii="Times new Roman" w:hAnsi="Times new Roman"/>
          <w:b/>
          <w:i w:val="false"/>
        </w:rPr>
        <w:t xml:space="preserve">My Duties </w:t>
      </w:r>
    </w:p>
    <w:p>
      <w:pPr>
        <w:pStyle w:val="Normal"/>
        <w:rPr>
          <w:rFonts w:ascii="Times new Roman" w:hAnsi="Times new Roman"/>
        </w:rPr>
      </w:pPr>
      <w:r>
        <w:rPr>
          <w:rFonts w:ascii="Times new Roman" w:hAnsi="Times new Roman"/>
          <w:b w:val="false"/>
          <w:bCs w:val="false"/>
          <w:i w:val="false"/>
        </w:rPr>
        <w:t>I have more than 2 years of experience in building rich web applications for clients. I handle all the web development related task like web applications, building CMS systems to complex website, ecommerce and much more. I prefer using Laravel framework given by PHP as my first priority in programming language. I have been working professionally for a couple of years and I am faimiliar with PHP(Laravel framework), Html, css, Javascript, Jquery, ES5 , Wordpress, Vue.js, Git, composer, Mysql, CLI, API development and AWS basics (creating Instances, taking snapshots and maintaining them). Rather than that, I believe in "Think Twice and Code Once" theory.</w:t>
      </w:r>
    </w:p>
    <w:p>
      <w:pPr>
        <w:pStyle w:val="Normal"/>
        <w:rPr>
          <w:i w:val="false"/>
          <w:i w:val="false"/>
          <w:color w:val="000000"/>
          <w:sz w:val="20"/>
        </w:rPr>
      </w:pPr>
      <w:r>
        <w:rPr>
          <w:i w:val="false"/>
          <w:color w:val="000000"/>
          <w:sz w:val="20"/>
        </w:rPr>
      </w:r>
    </w:p>
    <w:p>
      <w:pPr>
        <w:pStyle w:val="Normal"/>
        <w:rPr>
          <w:rFonts w:ascii="Times new Roman" w:hAnsi="Times new Roman"/>
          <w:sz w:val="22"/>
          <w:szCs w:val="22"/>
        </w:rPr>
      </w:pPr>
      <w:r>
        <w:rPr>
          <w:rFonts w:ascii="Times new Roman" w:hAnsi="Times new Roman"/>
          <w:b/>
          <w:bCs/>
          <w:color w:val="000000"/>
          <w:sz w:val="22"/>
          <w:szCs w:val="22"/>
        </w:rPr>
        <w:t>Some of my Recent projects are as follows:</w:t>
      </w:r>
    </w:p>
    <w:p>
      <w:pPr>
        <w:pStyle w:val="Normal"/>
        <w:spacing w:lineRule="auto" w:line="240"/>
        <w:rPr>
          <w:rFonts w:ascii="Times New Roman" w:hAnsi="Times New Roman"/>
          <w:b/>
          <w:b/>
          <w:bCs/>
          <w:color w:val="000000"/>
          <w:sz w:val="20"/>
        </w:rPr>
      </w:pPr>
      <w:r>
        <w:rPr>
          <w:rFonts w:ascii="Times new Roman" w:hAnsi="Times new Roman"/>
          <w:b/>
          <w:bCs/>
          <w:color w:val="000000"/>
          <w:sz w:val="20"/>
        </w:rPr>
        <w:t>SFSCLUB</w:t>
      </w:r>
    </w:p>
    <w:p>
      <w:pPr>
        <w:pStyle w:val="Normal"/>
        <w:spacing w:lineRule="auto" w:line="240"/>
        <w:rPr>
          <w:rFonts w:ascii="Times New Roman" w:hAnsi="Times New Roman"/>
          <w:b/>
          <w:b/>
          <w:bCs/>
          <w:color w:val="000000"/>
          <w:sz w:val="20"/>
        </w:rPr>
      </w:pPr>
      <w:r>
        <w:rPr>
          <w:rFonts w:ascii="Times new Roman" w:hAnsi="Times new Roman"/>
          <w:b/>
          <w:bCs/>
          <w:color w:val="000000"/>
          <w:sz w:val="20"/>
        </w:rPr>
        <w:t>https://www.sfsclub.com</w:t>
      </w:r>
    </w:p>
    <w:p>
      <w:pPr>
        <w:pStyle w:val="Normal"/>
        <w:spacing w:lineRule="auto" w:line="240"/>
        <w:rPr>
          <w:rFonts w:ascii="Times new Roman" w:hAnsi="Times new Roman"/>
        </w:rPr>
      </w:pPr>
      <w:r>
        <w:rPr>
          <w:rFonts w:ascii="Times new Roman" w:hAnsi="Times new Roman"/>
          <w:szCs w:val="24"/>
        </w:rPr>
        <w:t>It is a Multi Level Marketing System where an admin acts as the root of the system who has got the authority to create a member. Secondly, that registered member can create their own members. While creating members sponsor gets certain percentage bonus amount for registering the members. On registering a member, it is fully qualified to get certain wallets like Cash Wallet, Register wallet and Voucher Wallet.</w:t>
      </w:r>
    </w:p>
    <w:p>
      <w:pPr>
        <w:pStyle w:val="Normal"/>
        <w:spacing w:lineRule="auto" w:line="240"/>
        <w:rPr>
          <w:rFonts w:ascii="Times New Roman" w:hAnsi="Times New Roman"/>
          <w:szCs w:val="24"/>
        </w:rPr>
      </w:pPr>
      <w:r>
        <w:rPr>
          <w:rFonts w:ascii="Times new Roman" w:hAnsi="Times new Roman"/>
          <w:szCs w:val="24"/>
        </w:rPr>
        <w:t>All the members come under a underlying tree called as placement tree. This tree is a binary tree and formed as such that one member can only create two child members of its own. Which is one is a parent and the others are left or right child.</w:t>
      </w:r>
    </w:p>
    <w:p>
      <w:pPr>
        <w:pStyle w:val="Normal"/>
        <w:spacing w:lineRule="auto" w:line="240"/>
        <w:rPr>
          <w:rFonts w:ascii="Times New Roman" w:hAnsi="Times New Roman"/>
          <w:szCs w:val="24"/>
        </w:rPr>
      </w:pPr>
      <w:r>
        <w:rPr>
          <w:rFonts w:ascii="Times new Roman" w:hAnsi="Times new Roman"/>
          <w:szCs w:val="24"/>
        </w:rPr>
        <w:t>In future, it is thought to go to an ecommerce level. Where members can buy using their voucher wallet amount. So, this is not a virtual amount, it turns to be physical amount as well.</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b/>
          <w:b/>
          <w:szCs w:val="24"/>
        </w:rPr>
      </w:pPr>
      <w:r>
        <w:rPr>
          <w:b/>
          <w:szCs w:val="24"/>
        </w:rPr>
      </w:r>
    </w:p>
    <w:p>
      <w:pPr>
        <w:pStyle w:val="Normal"/>
        <w:spacing w:lineRule="auto" w:line="240"/>
        <w:jc w:val="both"/>
        <w:rPr>
          <w:b/>
          <w:b/>
          <w:szCs w:val="24"/>
        </w:rPr>
      </w:pPr>
      <w:r>
        <w:rPr>
          <w:b/>
          <w:szCs w:val="24"/>
        </w:rPr>
      </w:r>
    </w:p>
    <w:p>
      <w:pPr>
        <w:pStyle w:val="Normal"/>
        <w:spacing w:lineRule="auto" w:line="240"/>
        <w:jc w:val="both"/>
        <w:rPr>
          <w:rFonts w:ascii="Times New Roman" w:hAnsi="Times New Roman"/>
          <w:b/>
          <w:b/>
          <w:szCs w:val="24"/>
        </w:rPr>
      </w:pPr>
      <w:r>
        <w:rPr>
          <w:rFonts w:ascii="Times new Roman" w:hAnsi="Times new Roman"/>
          <w:b/>
          <w:szCs w:val="24"/>
        </w:rPr>
        <w:t>Kenwood Books</w:t>
      </w:r>
    </w:p>
    <w:p>
      <w:pPr>
        <w:pStyle w:val="Normal"/>
        <w:spacing w:lineRule="auto" w:line="240"/>
        <w:jc w:val="both"/>
        <w:rPr>
          <w:rFonts w:ascii="Times New Roman" w:hAnsi="Times New Roman"/>
          <w:szCs w:val="24"/>
        </w:rPr>
      </w:pPr>
      <w:r>
        <w:rPr>
          <w:rFonts w:ascii="Times new Roman" w:hAnsi="Times new Roman"/>
          <w:b/>
          <w:bCs/>
          <w:sz w:val="20"/>
          <w:szCs w:val="20"/>
        </w:rPr>
        <w:t>https://www.kenwoodbooks.com</w:t>
      </w:r>
    </w:p>
    <w:p>
      <w:pPr>
        <w:pStyle w:val="Normal"/>
        <w:spacing w:lineRule="auto" w:line="240"/>
        <w:jc w:val="both"/>
        <w:rPr>
          <w:rFonts w:ascii="Times new Roman" w:hAnsi="Times new Roman"/>
        </w:rPr>
      </w:pPr>
      <w:r>
        <w:rPr>
          <w:rFonts w:ascii="Times new Roman" w:hAnsi="Times new Roman"/>
          <w:szCs w:val="24"/>
        </w:rPr>
        <w:t xml:space="preserve">Kenwood books is a live site of the Kenwood Brand that resides in De’Longhi Group. The system is made to provide a free recipe books to the consumers of Kenwood products. </w:t>
      </w:r>
    </w:p>
    <w:p>
      <w:pPr>
        <w:pStyle w:val="Normal"/>
        <w:spacing w:lineRule="auto" w:line="240"/>
        <w:jc w:val="both"/>
        <w:rPr>
          <w:rFonts w:ascii="Times New Roman" w:hAnsi="Times New Roman"/>
          <w:szCs w:val="24"/>
        </w:rPr>
      </w:pPr>
      <w:r>
        <w:rPr>
          <w:rFonts w:ascii="Times new Roman" w:hAnsi="Times new Roman"/>
          <w:szCs w:val="24"/>
        </w:rPr>
        <w:t xml:space="preserve">The system starts with 12 countries logo as we have done localization here. The next page asks the consumers for their genuine Promo code to claim the recipe book. </w:t>
      </w:r>
    </w:p>
    <w:p>
      <w:pPr>
        <w:pStyle w:val="Normal"/>
        <w:spacing w:lineRule="auto" w:line="240"/>
        <w:jc w:val="both"/>
        <w:rPr>
          <w:rFonts w:ascii="Times New Roman" w:hAnsi="Times New Roman"/>
          <w:szCs w:val="24"/>
        </w:rPr>
      </w:pPr>
      <w:r>
        <w:rPr>
          <w:rFonts w:ascii="Times new Roman" w:hAnsi="Times new Roman"/>
          <w:szCs w:val="24"/>
        </w:rPr>
        <w:t>The above was the frontend part. We have dived deeper in the backend part as well. Where the admin can see graphs of how many books were claimed and how many got delivered country wise. Admin has the full capability to export the code. This is the list of Promo codes that are provided to the consumers while they buy products. With which a consumer can claim for the kenwood recipe books.</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b/>
          <w:b/>
          <w:szCs w:val="24"/>
        </w:rPr>
      </w:pPr>
      <w:r>
        <w:rPr>
          <w:rFonts w:ascii="Times new Roman" w:hAnsi="Times new Roman"/>
          <w:szCs w:val="24"/>
        </w:rPr>
        <w:t>N</w:t>
      </w:r>
      <w:r>
        <w:rPr>
          <w:rFonts w:ascii="Times new Roman" w:hAnsi="Times new Roman"/>
          <w:b/>
          <w:szCs w:val="24"/>
        </w:rPr>
        <w:t>ewslaya</w:t>
      </w:r>
    </w:p>
    <w:p>
      <w:pPr>
        <w:pStyle w:val="Normal"/>
        <w:spacing w:lineRule="auto" w:line="240"/>
        <w:jc w:val="both"/>
        <w:rPr>
          <w:rFonts w:ascii="Times New Roman" w:hAnsi="Times New Roman"/>
          <w:szCs w:val="24"/>
        </w:rPr>
      </w:pPr>
      <w:r>
        <w:rPr>
          <w:rFonts w:ascii="Times new Roman" w:hAnsi="Times new Roman"/>
          <w:b/>
          <w:bCs/>
          <w:sz w:val="20"/>
          <w:szCs w:val="20"/>
        </w:rPr>
        <w:t>https://www.newslaya.com</w:t>
      </w:r>
    </w:p>
    <w:p>
      <w:pPr>
        <w:pStyle w:val="Normal"/>
        <w:spacing w:lineRule="auto" w:line="240"/>
        <w:jc w:val="both"/>
        <w:rPr>
          <w:rFonts w:ascii="Times New Roman" w:hAnsi="Times New Roman"/>
          <w:szCs w:val="24"/>
        </w:rPr>
      </w:pPr>
      <w:r>
        <w:rPr>
          <w:rFonts w:ascii="Times new Roman" w:hAnsi="Times new Roman"/>
          <w:szCs w:val="24"/>
        </w:rPr>
        <w:t>Newslaya is a news portal built in Laravel framework of PHP. This system is completely built in a laravel made up CMS system. Where admin can post news with their title, images and schedule news date. News are categorized into many groups. The news are shown in the frontend as per their category.</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rPr>
      </w:pPr>
      <w:r>
        <w:rPr>
          <w:rFonts w:ascii="Times new Roman" w:hAnsi="Times new Roman"/>
          <w:b/>
          <w:szCs w:val="24"/>
        </w:rPr>
        <w:t>Rillmark Academy</w:t>
      </w:r>
    </w:p>
    <w:p>
      <w:pPr>
        <w:pStyle w:val="Normal"/>
        <w:spacing w:lineRule="auto" w:line="240"/>
        <w:jc w:val="both"/>
        <w:rPr>
          <w:rFonts w:ascii="Times new Roman" w:hAnsi="Times new Roman"/>
          <w:sz w:val="20"/>
          <w:szCs w:val="20"/>
        </w:rPr>
      </w:pPr>
      <w:r>
        <w:rPr>
          <w:rFonts w:ascii="Times New Roman" w:hAnsi="Times New Roman"/>
          <w:b/>
          <w:sz w:val="20"/>
          <w:szCs w:val="20"/>
        </w:rPr>
        <w:t>http://www.rillmark.academy/</w:t>
      </w:r>
    </w:p>
    <w:p>
      <w:pPr>
        <w:pStyle w:val="Normal"/>
        <w:spacing w:lineRule="auto" w:line="240"/>
        <w:jc w:val="both"/>
        <w:rPr>
          <w:rFonts w:ascii="Times New Roman" w:hAnsi="Times New Roman"/>
          <w:szCs w:val="24"/>
        </w:rPr>
      </w:pPr>
      <w:r>
        <w:rPr>
          <w:rFonts w:ascii="Times new Roman" w:hAnsi="Times new Roman"/>
          <w:szCs w:val="24"/>
        </w:rPr>
        <w:t>Rillmark Academy is a also a site made in Laravel framework of PHP. Rillmark academy is owned by Rillmark Pvt. Ltd. Which was built for providing different programming courses to the students. Students can apply for a course. They will be enrolled for 4 weeks or 6 weeks courses as per the syllabus. Overall, this entire system is buuilt for the students and their professional benefits. Recently, there had been many sessions in Digital Marketing Course and many students enrolled for this course.</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rPr>
      </w:pPr>
      <w:r>
        <w:rPr>
          <w:rFonts w:ascii="Times new Roman" w:hAnsi="Times new Roman"/>
          <w:b/>
          <w:szCs w:val="24"/>
        </w:rPr>
        <w:t>Content ToolBox / Asset Hub</w:t>
      </w:r>
    </w:p>
    <w:p>
      <w:pPr>
        <w:pStyle w:val="Normal"/>
        <w:spacing w:lineRule="auto" w:line="240"/>
        <w:jc w:val="both"/>
        <w:rPr>
          <w:rFonts w:ascii="Times new Roman" w:hAnsi="Times new Roman"/>
          <w:sz w:val="20"/>
          <w:szCs w:val="20"/>
        </w:rPr>
      </w:pPr>
      <w:r>
        <w:rPr>
          <w:rFonts w:ascii="Times New Roman" w:hAnsi="Times New Roman"/>
          <w:b/>
          <w:sz w:val="20"/>
          <w:szCs w:val="20"/>
        </w:rPr>
        <w:t>http://upload.kenwoodworld.com/login</w:t>
      </w:r>
    </w:p>
    <w:p>
      <w:pPr>
        <w:pStyle w:val="Normal"/>
        <w:spacing w:lineRule="auto" w:line="240"/>
        <w:jc w:val="both"/>
        <w:rPr>
          <w:rFonts w:ascii="Times New Roman" w:hAnsi="Times New Roman"/>
          <w:szCs w:val="24"/>
        </w:rPr>
      </w:pPr>
      <w:r>
        <w:rPr>
          <w:rFonts w:ascii="Times new Roman" w:hAnsi="Times new Roman"/>
          <w:szCs w:val="24"/>
        </w:rPr>
        <w:t>Asset Hub is a web app for storing images, videos, pptx, word document and other files that are related to Kenwood. Overall, this system acts as an asset library. Admin takes the responsibility to upload files of different types multiple at a time that can be downloaded as a zip whenever required. It comes with a Content ToolBox. As of name, it can be assumed that it is a box full of contents i.e. content may be a collection of various image files, pptx, word document and videos etc. These are stored as resources inside a sub theme which resides in a particular theme. From the frontend perspective, there is a download link which creates a zip file of the sub theme related resources.</w:t>
      </w:r>
    </w:p>
    <w:p>
      <w:pPr>
        <w:pStyle w:val="Normal"/>
        <w:spacing w:lineRule="auto" w:line="240"/>
        <w:jc w:val="both"/>
        <w:rPr>
          <w:b/>
          <w:b/>
          <w:szCs w:val="24"/>
        </w:rPr>
      </w:pPr>
      <w:r>
        <w:rPr>
          <w:b/>
          <w:szCs w:val="24"/>
        </w:rPr>
      </w:r>
    </w:p>
    <w:p>
      <w:pPr>
        <w:pStyle w:val="Normal"/>
        <w:spacing w:lineRule="auto" w:line="240"/>
        <w:jc w:val="both"/>
        <w:rPr>
          <w:rFonts w:ascii="Times new Roman" w:hAnsi="Times new Roman"/>
        </w:rPr>
      </w:pPr>
      <w:r>
        <w:rPr>
          <w:rFonts w:ascii="Times new Roman" w:hAnsi="Times new Roman"/>
          <w:b/>
          <w:szCs w:val="24"/>
        </w:rPr>
        <w:t>Worldcup Predictor</w:t>
      </w:r>
    </w:p>
    <w:p>
      <w:pPr>
        <w:pStyle w:val="Normal"/>
        <w:spacing w:lineRule="auto" w:line="240"/>
        <w:jc w:val="both"/>
        <w:rPr>
          <w:rFonts w:ascii="Times new Roman" w:hAnsi="Times new Roman"/>
          <w:sz w:val="20"/>
          <w:szCs w:val="20"/>
        </w:rPr>
      </w:pPr>
      <w:r>
        <w:rPr>
          <w:rFonts w:ascii="Times new Roman" w:hAnsi="Times new Roman"/>
          <w:b/>
          <w:sz w:val="20"/>
          <w:szCs w:val="20"/>
        </w:rPr>
        <w:t>https://github.com/abhi01chaudhary/worldcup-prediction</w:t>
      </w:r>
    </w:p>
    <w:p>
      <w:pPr>
        <w:pStyle w:val="Normal"/>
        <w:spacing w:lineRule="auto" w:line="240"/>
        <w:jc w:val="both"/>
        <w:rPr>
          <w:rFonts w:ascii="Times New Roman" w:hAnsi="Times New Roman"/>
          <w:szCs w:val="24"/>
        </w:rPr>
      </w:pPr>
      <w:r>
        <w:rPr>
          <w:rFonts w:ascii="Times new Roman" w:hAnsi="Times new Roman"/>
          <w:szCs w:val="24"/>
        </w:rPr>
        <w:t>Worldcup predictor is a web app which is built in Laravel, as I prefer using laravel mostly. It is fully facilitated with javascript. Where user can login with different accounts (facebook, google &amp; twitter) to play and predict the worldcup game between the 32 teams qualified for the 2018 worldcup. This prediction table is like a game, collection of button click events. Player can click which team qualifies for the qualifier round and leads to final round and makes one country as the worldcup winner.</w:t>
      </w:r>
    </w:p>
    <w:p>
      <w:pPr>
        <w:pStyle w:val="Normal"/>
        <w:spacing w:lineRule="auto" w:line="240"/>
        <w:jc w:val="both"/>
        <w:rPr>
          <w:rFonts w:ascii="Times new Roman" w:hAnsi="Times new Roman"/>
          <w:szCs w:val="24"/>
        </w:rPr>
      </w:pPr>
      <w:r>
        <w:rPr>
          <w:rFonts w:ascii="Times new Roman" w:hAnsi="Times new Roman"/>
          <w:szCs w:val="24"/>
        </w:rPr>
      </w:r>
    </w:p>
    <w:p>
      <w:pPr>
        <w:pStyle w:val="Normal"/>
        <w:spacing w:lineRule="auto" w:line="240"/>
        <w:jc w:val="both"/>
        <w:rPr>
          <w:rFonts w:ascii="Times New Roman" w:hAnsi="Times New Roman"/>
          <w:b/>
          <w:b/>
          <w:szCs w:val="24"/>
        </w:rPr>
      </w:pPr>
      <w:r>
        <w:rPr>
          <w:rFonts w:ascii="Times new Roman" w:hAnsi="Times new Roman"/>
          <w:b/>
          <w:szCs w:val="24"/>
        </w:rPr>
        <w:t>Kenwood Chef</w:t>
      </w:r>
    </w:p>
    <w:p>
      <w:pPr>
        <w:pStyle w:val="Normal"/>
        <w:spacing w:lineRule="auto" w:line="240"/>
        <w:jc w:val="both"/>
        <w:rPr>
          <w:rFonts w:ascii="Times new Roman" w:hAnsi="Times new Roman"/>
        </w:rPr>
      </w:pPr>
      <w:r>
        <w:rPr>
          <w:rFonts w:ascii="Times new Roman" w:hAnsi="Times new Roman"/>
          <w:szCs w:val="24"/>
        </w:rPr>
        <w:t>Kenwood chef is a small live site for kenwood brand. This site allows the consumer to claim free attachments of a Kenwood product, for every product there are some free attachments that are provided with the product. The consumer is allowed to select certain attachments and fill the form to register. After the form is filled the consumer gets an email as a notification that he/she has been registered to the site. We have built an admin panel for getting the records of the  consumers and their details in this system.</w:t>
      </w:r>
      <w:r>
        <w:rPr>
          <w:rFonts w:ascii="Times New Roman" w:hAnsi="Times New Roman"/>
          <w:szCs w:val="24"/>
        </w:rPr>
        <w:t xml:space="preserve"> Actually, this site has been stopped now.</w:t>
      </w:r>
    </w:p>
    <w:p>
      <w:pPr>
        <w:pStyle w:val="Normal"/>
        <w:spacing w:lineRule="auto" w:line="240"/>
        <w:jc w:val="both"/>
        <w:rPr>
          <w:rFonts w:ascii="Times new Roman" w:hAnsi="Times new Roman"/>
          <w:b/>
          <w:b/>
          <w:szCs w:val="24"/>
        </w:rPr>
      </w:pPr>
      <w:r>
        <w:rPr>
          <w:rFonts w:ascii="Times new Roman" w:hAnsi="Times new Roman"/>
          <w:b/>
          <w:szCs w:val="24"/>
        </w:rPr>
      </w:r>
    </w:p>
    <w:p>
      <w:pPr>
        <w:pStyle w:val="Normal"/>
        <w:spacing w:lineRule="auto" w:line="240"/>
        <w:jc w:val="both"/>
        <w:rPr>
          <w:rFonts w:ascii="Times new Roman" w:hAnsi="Times new Roman"/>
        </w:rPr>
      </w:pPr>
      <w:r>
        <w:rPr>
          <w:rFonts w:ascii="Times new Roman" w:hAnsi="Times new Roman"/>
          <w:b/>
          <w:szCs w:val="24"/>
        </w:rPr>
        <w:t>Dice Game</w:t>
      </w:r>
    </w:p>
    <w:p>
      <w:pPr>
        <w:pStyle w:val="Normal"/>
        <w:spacing w:lineRule="auto" w:line="240"/>
        <w:jc w:val="both"/>
        <w:rPr>
          <w:rFonts w:ascii="Times new Roman" w:hAnsi="Times new Roman"/>
          <w:sz w:val="20"/>
          <w:szCs w:val="20"/>
        </w:rPr>
      </w:pPr>
      <w:r>
        <w:rPr>
          <w:rFonts w:ascii="Times new Roman" w:hAnsi="Times new Roman"/>
          <w:b/>
          <w:sz w:val="20"/>
          <w:szCs w:val="20"/>
        </w:rPr>
        <w:t>https://github.com/abhi01chaudhary/dice</w:t>
      </w:r>
    </w:p>
    <w:p>
      <w:pPr>
        <w:pStyle w:val="Normal"/>
        <w:spacing w:lineRule="auto" w:line="240"/>
        <w:jc w:val="both"/>
        <w:rPr>
          <w:rFonts w:ascii="Times new Roman" w:hAnsi="Times new Roman"/>
        </w:rPr>
      </w:pPr>
      <w:r>
        <w:rPr>
          <w:rFonts w:ascii="Times new Roman" w:hAnsi="Times new Roman"/>
          <w:szCs w:val="24"/>
        </w:rPr>
        <w:t xml:space="preserve">I built this game while i started learning javascript and jquery. I love this app as this was my first javascript app experience. It is a simple game, there are two players and they get to roll the dice once at a time. When the dice is rolled the player gets the same amount of score which is shown in the UI and with the number that comes in the dice afterwards is added to it. Once the player gets “1” while rolling the dice the score becomes 0 and the next player gets the turn and the next player rolls the dice and gets the score which is added up until he/she gets 0. The game ends when one of the player’s score exceeds 100. </w:t>
      </w:r>
    </w:p>
    <w:p>
      <w:pPr>
        <w:pStyle w:val="Normal"/>
        <w:spacing w:lineRule="auto" w:line="240"/>
        <w:jc w:val="both"/>
        <w:rPr>
          <w:szCs w:val="24"/>
        </w:rPr>
      </w:pPr>
      <w:r>
        <w:rPr>
          <w:szCs w:val="24"/>
        </w:rPr>
      </w:r>
    </w:p>
    <w:p>
      <w:pPr>
        <w:pStyle w:val="Normal"/>
        <w:spacing w:lineRule="auto" w:line="240"/>
        <w:jc w:val="both"/>
        <w:rPr>
          <w:rFonts w:ascii="Times new Roman" w:hAnsi="Times new Roman"/>
          <w:b/>
          <w:b/>
          <w:bCs/>
        </w:rPr>
      </w:pPr>
      <w:r>
        <w:rPr>
          <w:rFonts w:ascii="Times new Roman" w:hAnsi="Times new Roman"/>
          <w:b/>
          <w:bCs/>
          <w:szCs w:val="24"/>
        </w:rPr>
        <w:t>Skills</w:t>
      </w:r>
    </w:p>
    <w:p>
      <w:pPr>
        <w:pStyle w:val="Normal"/>
        <w:spacing w:lineRule="auto" w:line="240"/>
        <w:jc w:val="both"/>
        <w:rPr>
          <w:rFonts w:ascii="Times new Roman" w:hAnsi="Times new Roman"/>
        </w:rPr>
      </w:pPr>
      <w:r>
        <w:rPr>
          <w:rFonts w:ascii="Times new Roman" w:hAnsi="Times new Roman"/>
          <w:szCs w:val="24"/>
        </w:rPr>
        <w:t>Laravel Php framework, Html, css, Bootstrap, Javascript, jquery, Vue.Js, Mysql, Api Development, Git (version controlling), Npm, Composer, Wordpress, AWS beginner,  Linux, CLI, apache server etc.</w:t>
      </w:r>
    </w:p>
    <w:p>
      <w:pPr>
        <w:pStyle w:val="Normal"/>
        <w:spacing w:lineRule="auto" w:line="240"/>
        <w:jc w:val="both"/>
        <w:rPr>
          <w:szCs w:val="24"/>
        </w:rPr>
      </w:pPr>
      <w:r>
        <w:rPr>
          <w:szCs w:val="24"/>
        </w:rPr>
      </w:r>
    </w:p>
    <w:p>
      <w:pPr>
        <w:pStyle w:val="Normal"/>
        <w:spacing w:lineRule="auto" w:line="240"/>
        <w:jc w:val="both"/>
        <w:rPr>
          <w:rFonts w:ascii="Times new Roman" w:hAnsi="Times new Roman"/>
          <w:b/>
          <w:b/>
          <w:bCs/>
        </w:rPr>
      </w:pPr>
      <w:r>
        <w:rPr>
          <w:rFonts w:ascii="Times new Roman" w:hAnsi="Times new Roman"/>
          <w:b/>
          <w:bCs/>
          <w:szCs w:val="24"/>
        </w:rPr>
        <w:t xml:space="preserve">Specializations and Skills Specializations </w:t>
      </w:r>
    </w:p>
    <w:p>
      <w:pPr>
        <w:pStyle w:val="Normal"/>
        <w:spacing w:lineRule="auto" w:line="240"/>
        <w:jc w:val="both"/>
        <w:rPr>
          <w:rFonts w:ascii="Times new Roman" w:hAnsi="Times new Roman"/>
        </w:rPr>
      </w:pPr>
      <w:r>
        <w:rPr>
          <w:rFonts w:ascii="Times new Roman" w:hAnsi="Times new Roman"/>
          <w:szCs w:val="24"/>
        </w:rPr>
        <w:t xml:space="preserve">Web Developer, Team Leader </w:t>
      </w:r>
    </w:p>
    <w:p>
      <w:pPr>
        <w:pStyle w:val="Normal"/>
        <w:spacing w:lineRule="auto" w:line="240"/>
        <w:jc w:val="both"/>
        <w:rPr>
          <w:szCs w:val="24"/>
        </w:rPr>
      </w:pPr>
      <w:r>
        <w:rPr>
          <w:szCs w:val="24"/>
        </w:rPr>
      </w:r>
    </w:p>
    <w:p>
      <w:pPr>
        <w:pStyle w:val="Normal"/>
        <w:spacing w:lineRule="auto" w:line="240"/>
        <w:jc w:val="both"/>
        <w:rPr>
          <w:rFonts w:ascii="Times new Roman" w:hAnsi="Times new Roman"/>
          <w:b/>
          <w:b/>
          <w:bCs/>
          <w:color w:val="000000"/>
          <w:sz w:val="22"/>
          <w:szCs w:val="22"/>
        </w:rPr>
      </w:pPr>
      <w:r>
        <w:rPr>
          <w:rFonts w:ascii="Times new Roman" w:hAnsi="Times new Roman"/>
          <w:b/>
          <w:bCs/>
          <w:color w:val="000000"/>
          <w:sz w:val="22"/>
          <w:szCs w:val="22"/>
        </w:rPr>
        <w:t>Education Qualifications</w:t>
      </w:r>
    </w:p>
    <w:p>
      <w:pPr>
        <w:pStyle w:val="Normal"/>
        <w:spacing w:lineRule="auto" w:line="240"/>
        <w:jc w:val="both"/>
        <w:rPr>
          <w:rFonts w:ascii="Times new Roman" w:hAnsi="Times new Roman"/>
          <w:b/>
          <w:b/>
          <w:bCs/>
          <w:color w:val="000000"/>
          <w:sz w:val="22"/>
          <w:szCs w:val="22"/>
        </w:rPr>
      </w:pPr>
      <w:r>
        <w:rPr>
          <w:rFonts w:ascii="Times new Roman" w:hAnsi="Times new Roman"/>
          <w:b/>
          <w:bCs/>
          <w:color w:val="000000"/>
          <w:sz w:val="22"/>
          <w:szCs w:val="22"/>
        </w:rPr>
        <w:t xml:space="preserve">April, 2016 Bachelor B.E/B.Tech </w:t>
      </w:r>
    </w:p>
    <w:p>
      <w:pPr>
        <w:pStyle w:val="Normal"/>
        <w:spacing w:lineRule="auto" w:line="240"/>
        <w:jc w:val="both"/>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 xml:space="preserve">CGPA 7.8 SONA COLLEGE OF TECHNOLOGY, anna university </w:t>
      </w:r>
    </w:p>
    <w:p>
      <w:pPr>
        <w:pStyle w:val="Normal"/>
        <w:spacing w:lineRule="auto" w:line="240"/>
        <w:jc w:val="both"/>
        <w:rPr>
          <w:rFonts w:ascii="Times new Roman" w:hAnsi="Times new Roman"/>
          <w:b/>
          <w:b/>
          <w:bCs/>
          <w:color w:val="000000"/>
          <w:sz w:val="22"/>
          <w:szCs w:val="22"/>
        </w:rPr>
      </w:pPr>
      <w:r>
        <w:rPr>
          <w:rFonts w:ascii="Times new Roman" w:hAnsi="Times new Roman"/>
          <w:b/>
          <w:bCs/>
          <w:color w:val="000000"/>
          <w:sz w:val="22"/>
          <w:szCs w:val="22"/>
        </w:rPr>
        <w:t xml:space="preserve">April, 2012 Intermediate +2 </w:t>
      </w:r>
    </w:p>
    <w:p>
      <w:pPr>
        <w:pStyle w:val="Normal"/>
        <w:spacing w:lineRule="auto" w:line="240"/>
        <w:jc w:val="both"/>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 xml:space="preserve">72.00% Nist college of Sciences, Lainchaur, HSEB April, </w:t>
      </w:r>
    </w:p>
    <w:p>
      <w:pPr>
        <w:pStyle w:val="Normal"/>
        <w:spacing w:lineRule="auto" w:line="240"/>
        <w:jc w:val="both"/>
        <w:rPr>
          <w:rFonts w:ascii="Times new Roman" w:hAnsi="Times new Roman"/>
          <w:b/>
          <w:b/>
          <w:bCs/>
          <w:color w:val="000000"/>
          <w:sz w:val="22"/>
          <w:szCs w:val="22"/>
        </w:rPr>
      </w:pPr>
      <w:r>
        <w:rPr>
          <w:rFonts w:ascii="Times new Roman" w:hAnsi="Times new Roman"/>
          <w:b/>
          <w:bCs/>
          <w:color w:val="000000"/>
          <w:sz w:val="22"/>
          <w:szCs w:val="22"/>
        </w:rPr>
        <w:t xml:space="preserve">2010 SLC (10th) S.L.C </w:t>
      </w:r>
    </w:p>
    <w:p>
      <w:pPr>
        <w:pStyle w:val="Normal"/>
        <w:spacing w:lineRule="auto" w:line="240"/>
        <w:jc w:val="both"/>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t xml:space="preserve">77.77% Peace Zone Residential Boarding School, Itahari-8, S.L.C </w:t>
      </w:r>
    </w:p>
    <w:p>
      <w:pPr>
        <w:pStyle w:val="Normal"/>
        <w:spacing w:lineRule="auto" w:line="360" w:before="0" w:after="0"/>
        <w:jc w:val="both"/>
        <w:rPr>
          <w:color w:val="000000"/>
          <w:sz w:val="20"/>
        </w:rPr>
      </w:pPr>
      <w:r>
        <w:rPr>
          <w:color w:val="000000"/>
          <w:sz w:val="20"/>
        </w:rPr>
      </w:r>
    </w:p>
    <w:p>
      <w:pPr>
        <w:pStyle w:val="Normal"/>
        <w:spacing w:lineRule="auto" w:line="360" w:before="0" w:after="0"/>
        <w:jc w:val="both"/>
        <w:rPr>
          <w:rFonts w:ascii="Times new Roman" w:hAnsi="Times new Roman"/>
        </w:rPr>
      </w:pPr>
      <w:r>
        <w:rPr>
          <w:rFonts w:ascii="Times new Roman" w:hAnsi="Times new Roman"/>
          <w:b/>
          <w:bCs/>
          <w:color w:val="000000"/>
          <w:sz w:val="20"/>
        </w:rPr>
        <w:t>ACADEMIC ACHIEVEMENTS:</w:t>
      </w:r>
    </w:p>
    <w:p>
      <w:pPr>
        <w:pStyle w:val="Normal"/>
        <w:spacing w:lineRule="auto" w:line="360" w:before="0" w:after="0"/>
        <w:jc w:val="both"/>
        <w:rPr>
          <w:rFonts w:ascii="Times new Roman" w:hAnsi="Times new Roman"/>
        </w:rPr>
      </w:pPr>
      <w:r>
        <w:rPr>
          <w:rFonts w:ascii="Times new Roman" w:hAnsi="Times new Roman"/>
          <w:b/>
          <w:bCs/>
          <w:color w:val="000000"/>
          <w:sz w:val="20"/>
        </w:rPr>
        <w:tab/>
      </w:r>
    </w:p>
    <w:p>
      <w:pPr>
        <w:pStyle w:val="ListParagraph"/>
        <w:numPr>
          <w:ilvl w:val="0"/>
          <w:numId w:val="2"/>
        </w:numPr>
        <w:spacing w:lineRule="auto" w:line="360" w:before="0" w:after="0"/>
        <w:contextualSpacing/>
        <w:rPr>
          <w:rFonts w:ascii="Times new Roman" w:hAnsi="Times new Roman"/>
          <w:b/>
          <w:b/>
          <w:bCs/>
        </w:rPr>
      </w:pPr>
      <w:r>
        <w:rPr>
          <w:rFonts w:ascii="Times new Roman" w:hAnsi="Times new Roman"/>
          <w:b w:val="false"/>
          <w:bCs w:val="false"/>
          <w:color w:val="000000"/>
          <w:sz w:val="20"/>
        </w:rPr>
        <w:t>Received FULL SCHOLARSHIP by Government of India under Nepal Aid Fund Scholarship Scheme 2011-2012 for B.E Computer Science Engineering</w:t>
      </w:r>
    </w:p>
    <w:p>
      <w:pPr>
        <w:pStyle w:val="ListParagraph"/>
        <w:numPr>
          <w:ilvl w:val="0"/>
          <w:numId w:val="2"/>
        </w:numPr>
        <w:spacing w:lineRule="auto" w:line="360" w:before="0" w:after="0"/>
        <w:contextualSpacing/>
        <w:rPr>
          <w:rFonts w:ascii="Times New Roman" w:hAnsi="Times New Roman"/>
          <w:b/>
          <w:b/>
          <w:bCs/>
          <w:color w:val="000000"/>
          <w:sz w:val="20"/>
        </w:rPr>
      </w:pPr>
      <w:r>
        <w:rPr>
          <w:rFonts w:ascii="Times new Roman" w:hAnsi="Times new Roman"/>
          <w:b w:val="false"/>
          <w:bCs w:val="false"/>
          <w:color w:val="000000"/>
          <w:sz w:val="20"/>
        </w:rPr>
        <w:t xml:space="preserve">Awarded Excellent Academic Performance by the college and the ISA(International Student </w:t>
      </w:r>
      <w:bookmarkStart w:id="0" w:name="_GoBack"/>
      <w:bookmarkEnd w:id="0"/>
      <w:r>
        <w:rPr>
          <w:rFonts w:ascii="Times new Roman" w:hAnsi="Times new Roman"/>
          <w:b w:val="false"/>
          <w:bCs w:val="false"/>
          <w:color w:val="000000"/>
          <w:sz w:val="20"/>
        </w:rPr>
        <w:t>Association) 2012-2013</w:t>
      </w:r>
    </w:p>
    <w:p>
      <w:pPr>
        <w:pStyle w:val="Normal"/>
        <w:rPr>
          <w:rFonts w:ascii="Times new Roman" w:hAnsi="Times new Roman"/>
          <w:b/>
          <w:b/>
          <w:bCs/>
        </w:rPr>
      </w:pPr>
      <w:r>
        <w:rPr>
          <w:rFonts w:ascii="Times new Roman" w:hAnsi="Times new Roman"/>
          <w:b/>
          <w:bCs/>
        </w:rPr>
      </w:r>
    </w:p>
    <w:p>
      <w:pPr>
        <w:pStyle w:val="Normal"/>
        <w:spacing w:before="0" w:after="200"/>
        <w:rPr>
          <w:rFonts w:ascii="Times new Roman" w:hAnsi="Times new Roman"/>
          <w:b/>
          <w:b/>
          <w:bCs/>
        </w:rPr>
      </w:pPr>
      <w:r>
        <w:rPr>
          <w:rFonts w:ascii="Times new Roman" w:hAnsi="Times new Roman"/>
          <w:b/>
          <w:bCs/>
        </w:rPr>
        <w:t xml:space="preserve">Personal Information </w:t>
      </w:r>
    </w:p>
    <w:p>
      <w:pPr>
        <w:pStyle w:val="Normal"/>
        <w:spacing w:before="0" w:after="200"/>
        <w:rPr>
          <w:rFonts w:ascii="Times new Roman" w:hAnsi="Times new Roman"/>
        </w:rPr>
      </w:pPr>
      <w:r>
        <w:rPr>
          <w:rFonts w:ascii="Times new Roman" w:hAnsi="Times new Roman"/>
        </w:rPr>
        <w:t xml:space="preserve">Current Address: Narayantar, Jorpati, Central Development Region, Nepal </w:t>
      </w:r>
    </w:p>
    <w:p>
      <w:pPr>
        <w:pStyle w:val="Normal"/>
        <w:spacing w:before="0" w:after="200"/>
        <w:rPr>
          <w:rFonts w:ascii="Times new Roman" w:hAnsi="Times new Roman"/>
        </w:rPr>
      </w:pPr>
      <w:r>
        <w:rPr>
          <w:rFonts w:ascii="Times new Roman" w:hAnsi="Times new Roman"/>
        </w:rPr>
        <w:t xml:space="preserve">Permanent Address: Itahari-7, Sunsari </w:t>
      </w:r>
    </w:p>
    <w:p>
      <w:pPr>
        <w:pStyle w:val="Normal"/>
        <w:spacing w:before="0" w:after="200"/>
        <w:rPr>
          <w:rFonts w:ascii="Times new Roman" w:hAnsi="Times new Roman"/>
        </w:rPr>
      </w:pPr>
      <w:r>
        <w:rPr>
          <w:rFonts w:ascii="Times new Roman" w:hAnsi="Times new Roman"/>
        </w:rPr>
        <w:t>Nationality: Nepali</w:t>
      </w:r>
    </w:p>
    <w:p>
      <w:pPr>
        <w:pStyle w:val="Normal"/>
        <w:spacing w:before="0" w:after="200"/>
        <w:rPr>
          <w:rFonts w:ascii="Times new Roman" w:hAnsi="Times new Roman"/>
        </w:rPr>
      </w:pPr>
      <w:r>
        <w:rPr>
          <w:rFonts w:ascii="Times new Roman" w:hAnsi="Times new Roman"/>
        </w:rPr>
      </w:r>
    </w:p>
    <w:p>
      <w:pPr>
        <w:pStyle w:val="Normal"/>
        <w:spacing w:before="0" w:after="200"/>
        <w:rPr>
          <w:rFonts w:ascii="Times new Roman" w:hAnsi="Times new Roman"/>
          <w:b/>
          <w:b/>
          <w:bCs/>
        </w:rPr>
      </w:pPr>
      <w:r>
        <w:rPr>
          <w:rFonts w:ascii="Times new Roman" w:hAnsi="Times new Roman"/>
          <w:b/>
          <w:bCs/>
        </w:rPr>
        <w:t xml:space="preserve">Social Accounts </w:t>
      </w:r>
    </w:p>
    <w:p>
      <w:pPr>
        <w:pStyle w:val="Normal"/>
        <w:spacing w:before="0" w:after="200"/>
        <w:rPr>
          <w:rFonts w:ascii="Times new Roman" w:hAnsi="Times new Roman"/>
        </w:rPr>
      </w:pPr>
      <w:r>
        <w:rPr>
          <w:rFonts w:ascii="Times new Roman" w:hAnsi="Times new Roman"/>
        </w:rPr>
        <w:t xml:space="preserve">Github: https://abhi01chaudhary.github.io/ </w:t>
      </w:r>
    </w:p>
    <w:p>
      <w:pPr>
        <w:pStyle w:val="Normal"/>
        <w:spacing w:before="0" w:after="200"/>
        <w:rPr/>
      </w:pPr>
      <w:r>
        <w:rPr>
          <w:rFonts w:ascii="Times new Roman" w:hAnsi="Times new Roman"/>
        </w:rPr>
        <w:t>Linkedin: https://www.linkedin.com/in/abhishek-chaudhary-504124105/</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0"/>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5862"/>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00000A"/>
      <w:kern w:val="0"/>
      <w:sz w:val="22"/>
      <w:szCs w:val="22"/>
      <w:lang w:val="en-GB" w:eastAsia="zh-CN" w:bidi="ta-IN"/>
    </w:rPr>
  </w:style>
  <w:style w:type="paragraph" w:styleId="Heading5">
    <w:name w:val="Heading 5"/>
    <w:basedOn w:val="Heading"/>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Symbol"/>
      <w:b/>
      <w:sz w:val="20"/>
    </w:rPr>
  </w:style>
  <w:style w:type="character" w:styleId="ListLabel2">
    <w:name w:val="ListLabel 2"/>
    <w:qFormat/>
    <w:rPr>
      <w:rFonts w:ascii="Times New Roman" w:hAnsi="Times New Roman" w:cs="Symbol"/>
      <w:b/>
      <w:sz w:val="20"/>
    </w:rPr>
  </w:style>
  <w:style w:type="character" w:styleId="ListLabel3">
    <w:name w:val="ListLabel 3"/>
    <w:qFormat/>
    <w:rPr>
      <w:rFonts w:ascii="Times New Roman" w:hAnsi="Times New Roman" w:cs="Symbol"/>
      <w:b/>
      <w:sz w:val="20"/>
    </w:rPr>
  </w:style>
  <w:style w:type="character" w:styleId="ListLabel4">
    <w:name w:val="ListLabel 4"/>
    <w:qFormat/>
    <w:rPr>
      <w:rFonts w:cs="Symbol"/>
    </w:rPr>
  </w:style>
  <w:style w:type="character" w:styleId="ListLabel5">
    <w:name w:val="ListLabel 5"/>
    <w:qFormat/>
    <w:rPr>
      <w:rFonts w:ascii="Times New Roman" w:hAnsi="Times New Roman" w:cs="Symbol"/>
      <w:b/>
      <w:sz w:val="20"/>
    </w:rPr>
  </w:style>
  <w:style w:type="character" w:styleId="ListLabel6">
    <w:name w:val="ListLabel 6"/>
    <w:qFormat/>
    <w:rPr>
      <w:rFonts w:ascii="Times New Roman" w:hAnsi="Times New Roman" w:cs="Symbol"/>
      <w:b/>
      <w:sz w:val="20"/>
    </w:rPr>
  </w:style>
  <w:style w:type="character" w:styleId="ListLabel7">
    <w:name w:val="ListLabel 7"/>
    <w:qFormat/>
    <w:rPr>
      <w:rFonts w:ascii="Times New Roman" w:hAnsi="Times New Roman" w:cs="Symbol"/>
      <w:b/>
      <w:sz w:val="20"/>
    </w:rPr>
  </w:style>
  <w:style w:type="character" w:styleId="InternetLink">
    <w:name w:val="Internet Link"/>
    <w:rPr>
      <w:color w:val="000080"/>
      <w:u w:val="single"/>
      <w:lang w:val="zxx" w:eastAsia="zxx" w:bidi="zxx"/>
    </w:rPr>
  </w:style>
  <w:style w:type="character" w:styleId="ListLabel8">
    <w:name w:val="ListLabel 8"/>
    <w:qFormat/>
    <w:rPr>
      <w:rFonts w:ascii="Times New Roman" w:hAnsi="Times New Roman" w:cs="Symbol"/>
      <w:b/>
      <w:sz w:val="20"/>
    </w:rPr>
  </w:style>
  <w:style w:type="character" w:styleId="ListLabel9">
    <w:name w:val="ListLabel 9"/>
    <w:qFormat/>
    <w:rPr>
      <w:rFonts w:ascii="Times new Roman" w:hAnsi="Times new Roman"/>
      <w:b w:val="false"/>
      <w:i w:val="false"/>
      <w:caps w:val="false"/>
      <w:smallCaps w:val="false"/>
      <w:strike w:val="false"/>
      <w:dstrike w:val="false"/>
      <w:color w:val="002A5B"/>
      <w:spacing w:val="0"/>
      <w:sz w:val="22"/>
      <w:szCs w:val="22"/>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63164d"/>
    <w:pPr>
      <w:spacing w:before="0" w:after="200"/>
      <w:ind w:left="720" w:hanging="0"/>
      <w:contextualSpacing/>
    </w:pPr>
    <w:rPr/>
  </w:style>
  <w:style w:type="paragraph" w:styleId="TimesNewRoman">
    <w:name w:val="Times New Roman"/>
    <w:basedOn w:val="Heading5"/>
    <w:qFormat/>
    <w:pPr>
      <w:numPr>
        <w:ilvl w:val="0"/>
        <w:numId w:val="0"/>
      </w:numPr>
      <w:spacing w:lineRule="auto" w:line="240"/>
      <w:ind w:hanging="0"/>
      <w:jc w:val="both"/>
    </w:pPr>
    <w:rPr>
      <w:rFonts w:ascii="Times New Roman" w:hAnsi="Times New Roman"/>
      <w:caps w:val="false"/>
      <w:smallCaps w:val="false"/>
      <w:color w:val="292B2C"/>
      <w:spacing w:val="0"/>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01chaudhary@gmail.com" TargetMode="External"/><Relationship Id="rId3" Type="http://schemas.openxmlformats.org/officeDocument/2006/relationships/hyperlink" Target="mailto:abhishek.chaudhary@yoursdigitally.c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Application>LibreOffice/6.0.3.2$Linux_X86_64 LibreOffice_project/00m0$Build-2</Application>
  <Pages>4</Pages>
  <Words>1192</Words>
  <Characters>6301</Characters>
  <CharactersWithSpaces>7454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2016-06-27T04:00:00Z</dcterms:created>
  <dc:creator>Windows User</dc:creator>
  <dc:description/>
  <dc:language>en-US</dc:language>
  <cp:lastModifiedBy/>
  <dcterms:modified xsi:type="dcterms:W3CDTF">2018-09-20T23:57:08Z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